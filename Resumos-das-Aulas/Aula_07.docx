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1C5C" w14:textId="77777777" w:rsidR="001B0429" w:rsidRDefault="001B0429" w:rsidP="001B0429">
      <w:pPr>
        <w:pStyle w:val="Ttulo2"/>
        <w:rPr>
          <w:lang w:val="pt-BR"/>
        </w:rPr>
      </w:pPr>
      <w:bookmarkStart w:id="0" w:name="_Toc82797899"/>
      <w:commentRangeStart w:id="1"/>
      <w:r>
        <w:rPr>
          <w:lang w:val="pt-BR"/>
        </w:rPr>
        <w:t>Aula 07</w:t>
      </w:r>
      <w:commentRangeEnd w:id="1"/>
      <w:r>
        <w:rPr>
          <w:rStyle w:val="Refdecomentrio"/>
          <w:rFonts w:eastAsiaTheme="minorHAnsi"/>
          <w:color w:val="auto"/>
        </w:rPr>
        <w:commentReference w:id="1"/>
      </w:r>
      <w:bookmarkEnd w:id="0"/>
    </w:p>
    <w:p w14:paraId="1E27EF2F" w14:textId="77777777" w:rsidR="001B0429" w:rsidRDefault="001B0429" w:rsidP="001B0429">
      <w:pPr>
        <w:pStyle w:val="Ttulo3"/>
        <w:rPr>
          <w:lang w:val="pt-BR"/>
        </w:rPr>
      </w:pPr>
      <w:r>
        <w:rPr>
          <w:lang w:val="pt-BR"/>
        </w:rPr>
        <w:t>Deploy</w:t>
      </w:r>
    </w:p>
    <w:p w14:paraId="7D0F97FE" w14:textId="77777777" w:rsidR="001B0429" w:rsidRDefault="001B0429" w:rsidP="001B0429">
      <w:pPr>
        <w:rPr>
          <w:lang w:val="pt-BR"/>
        </w:rPr>
      </w:pPr>
      <w:r>
        <w:rPr>
          <w:lang w:val="pt-BR"/>
        </w:rPr>
        <w:t xml:space="preserve">A maioria dos deploys de empresas grandes é em </w:t>
      </w:r>
      <w:r>
        <w:rPr>
          <w:i/>
          <w:iCs/>
          <w:lang w:val="pt-BR"/>
        </w:rPr>
        <w:t>cloud</w:t>
      </w:r>
      <w:r>
        <w:rPr>
          <w:lang w:val="pt-BR"/>
        </w:rPr>
        <w:t xml:space="preserve">, ou seja, </w:t>
      </w:r>
      <w:r w:rsidRPr="0086013E">
        <w:rPr>
          <w:b/>
          <w:bCs/>
          <w:lang w:val="pt-BR"/>
        </w:rPr>
        <w:t>AWS</w:t>
      </w:r>
      <w:r>
        <w:rPr>
          <w:lang w:val="pt-BR"/>
        </w:rPr>
        <w:t xml:space="preserve">, </w:t>
      </w:r>
      <w:r w:rsidRPr="0086013E">
        <w:rPr>
          <w:b/>
          <w:bCs/>
          <w:lang w:val="pt-BR"/>
        </w:rPr>
        <w:t>Azure</w:t>
      </w:r>
      <w:r>
        <w:rPr>
          <w:lang w:val="pt-BR"/>
        </w:rPr>
        <w:t xml:space="preserve">, </w:t>
      </w:r>
      <w:r w:rsidRPr="0086013E">
        <w:rPr>
          <w:b/>
          <w:bCs/>
          <w:lang w:val="pt-BR"/>
        </w:rPr>
        <w:t>Google Cloud</w:t>
      </w:r>
      <w:r>
        <w:rPr>
          <w:lang w:val="pt-BR"/>
        </w:rPr>
        <w:t xml:space="preserve">, etc. Para outros casos mais simples e até gratuitos há plataformas como </w:t>
      </w:r>
      <w:r w:rsidRPr="0086013E">
        <w:rPr>
          <w:b/>
          <w:bCs/>
          <w:lang w:val="pt-BR"/>
        </w:rPr>
        <w:t>Netlify</w:t>
      </w:r>
      <w:r>
        <w:rPr>
          <w:lang w:val="pt-BR"/>
        </w:rPr>
        <w:t xml:space="preserve">, </w:t>
      </w:r>
      <w:r w:rsidRPr="0086013E">
        <w:rPr>
          <w:b/>
          <w:bCs/>
          <w:lang w:val="pt-BR"/>
        </w:rPr>
        <w:t>Heroku</w:t>
      </w:r>
      <w:r>
        <w:rPr>
          <w:lang w:val="pt-BR"/>
        </w:rPr>
        <w:t xml:space="preserve">, </w:t>
      </w:r>
      <w:r w:rsidRPr="0086013E">
        <w:rPr>
          <w:b/>
          <w:bCs/>
          <w:lang w:val="pt-BR"/>
        </w:rPr>
        <w:t>Vercel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GitHub</w:t>
      </w:r>
      <w:r w:rsidRPr="007071A8">
        <w:rPr>
          <w:b/>
          <w:bCs/>
          <w:lang w:val="pt-BR"/>
        </w:rPr>
        <w:t xml:space="preserve"> Pages</w:t>
      </w:r>
      <w:r>
        <w:rPr>
          <w:lang w:val="pt-BR"/>
        </w:rPr>
        <w:t xml:space="preserve">, </w:t>
      </w:r>
      <w:r w:rsidRPr="007071A8">
        <w:rPr>
          <w:lang w:val="pt-BR"/>
        </w:rPr>
        <w:t>etc</w:t>
      </w:r>
      <w:r>
        <w:rPr>
          <w:lang w:val="pt-BR"/>
        </w:rPr>
        <w:t>.</w:t>
      </w:r>
    </w:p>
    <w:p w14:paraId="5A46D4C5" w14:textId="77777777" w:rsidR="001B0429" w:rsidRDefault="001B0429" w:rsidP="001B0429">
      <w:pPr>
        <w:spacing w:before="240"/>
        <w:rPr>
          <w:lang w:val="pt-BR"/>
        </w:rPr>
      </w:pPr>
      <w:r>
        <w:rPr>
          <w:lang w:val="pt-BR"/>
        </w:rPr>
        <w:t xml:space="preserve">Partimos da ideia que não é comum permitir que pessoas da internet acessem algo hospedado no nosso </w:t>
      </w:r>
      <w:r w:rsidRPr="00822AE5">
        <w:rPr>
          <w:b/>
          <w:bCs/>
          <w:lang w:val="pt-BR"/>
        </w:rPr>
        <w:t>computador local</w:t>
      </w:r>
      <w:r>
        <w:rPr>
          <w:lang w:val="pt-BR"/>
        </w:rPr>
        <w:t xml:space="preserve">. O </w:t>
      </w:r>
      <w:r w:rsidRPr="00822AE5">
        <w:rPr>
          <w:i/>
          <w:iCs/>
          <w:lang w:val="pt-BR"/>
        </w:rPr>
        <w:t>deploy</w:t>
      </w:r>
      <w:r>
        <w:rPr>
          <w:lang w:val="pt-BR"/>
        </w:rPr>
        <w:t xml:space="preserve"> se baseia em fazer esta hospedagem em um </w:t>
      </w:r>
      <w:r w:rsidRPr="00822AE5">
        <w:rPr>
          <w:b/>
          <w:bCs/>
          <w:lang w:val="pt-BR"/>
        </w:rPr>
        <w:t>computador remoto</w:t>
      </w:r>
      <w:r>
        <w:rPr>
          <w:lang w:val="pt-BR"/>
        </w:rPr>
        <w:t xml:space="preserve"> com um IP público para livre acesso.</w:t>
      </w:r>
    </w:p>
    <w:p w14:paraId="6A5D802D" w14:textId="77777777" w:rsidR="001B0429" w:rsidRDefault="001B0429" w:rsidP="001B0429">
      <w:pPr>
        <w:rPr>
          <w:lang w:val="pt-BR"/>
        </w:rPr>
      </w:pPr>
    </w:p>
    <w:p w14:paraId="200B2CCB" w14:textId="77777777" w:rsidR="001B0429" w:rsidRDefault="001B0429" w:rsidP="001B0429">
      <w:pPr>
        <w:pStyle w:val="Ttulo3"/>
        <w:spacing w:before="0"/>
        <w:rPr>
          <w:lang w:val="pt-BR"/>
        </w:rPr>
      </w:pPr>
      <w:r>
        <w:rPr>
          <w:lang w:val="pt-BR"/>
        </w:rPr>
        <w:t>Netlify</w:t>
      </w:r>
    </w:p>
    <w:p w14:paraId="67C2378B" w14:textId="77777777" w:rsidR="001B0429" w:rsidRDefault="001B0429" w:rsidP="001B0429">
      <w:pPr>
        <w:rPr>
          <w:lang w:val="pt-BR"/>
        </w:rPr>
      </w:pPr>
      <w:r>
        <w:rPr>
          <w:lang w:val="pt-BR"/>
        </w:rPr>
        <w:t xml:space="preserve">No nosso caso será usado o Netlify, que se baseia em </w:t>
      </w:r>
      <w:r w:rsidRPr="00573D18">
        <w:rPr>
          <w:b/>
          <w:bCs/>
          <w:lang w:val="pt-BR"/>
        </w:rPr>
        <w:t>Continuous Deployment</w:t>
      </w:r>
      <w:r>
        <w:rPr>
          <w:lang w:val="pt-BR"/>
        </w:rPr>
        <w:t>, onde iremos associar o repositório já existente no GiHub a um servidor no Netlify.</w:t>
      </w:r>
    </w:p>
    <w:p w14:paraId="20D9BA7F" w14:textId="77777777" w:rsidR="001B0429" w:rsidRDefault="001B0429" w:rsidP="001B0429">
      <w:pPr>
        <w:rPr>
          <w:lang w:val="pt-BR"/>
        </w:rPr>
      </w:pPr>
    </w:p>
    <w:p w14:paraId="5BD45C4C" w14:textId="77777777" w:rsidR="001B0429" w:rsidRDefault="001B0429" w:rsidP="001B0429">
      <w:pPr>
        <w:pStyle w:val="Ttulo3"/>
        <w:rPr>
          <w:lang w:val="pt-BR"/>
        </w:rPr>
      </w:pPr>
      <w:r>
        <w:rPr>
          <w:lang w:val="pt-BR"/>
        </w:rPr>
        <w:t>CI/CD</w:t>
      </w:r>
    </w:p>
    <w:p w14:paraId="7CE5B85B" w14:textId="77777777" w:rsidR="001B0429" w:rsidRPr="00147A3F" w:rsidRDefault="001B0429" w:rsidP="001B0429">
      <w:pPr>
        <w:rPr>
          <w:lang w:val="pt-BR"/>
        </w:rPr>
      </w:pPr>
      <w:r w:rsidRPr="00147A3F">
        <w:rPr>
          <w:lang w:val="pt-BR"/>
        </w:rPr>
        <w:t xml:space="preserve">CI/CD designa respectivamente </w:t>
      </w:r>
      <w:r w:rsidRPr="00F9417F">
        <w:rPr>
          <w:b/>
          <w:bCs/>
          <w:lang w:val="pt-BR"/>
        </w:rPr>
        <w:t>Continuous Integration</w:t>
      </w:r>
      <w:r w:rsidRPr="00147A3F">
        <w:rPr>
          <w:lang w:val="pt-BR"/>
        </w:rPr>
        <w:t xml:space="preserve"> e </w:t>
      </w:r>
      <w:r w:rsidRPr="00F9417F">
        <w:rPr>
          <w:b/>
          <w:bCs/>
          <w:lang w:val="pt-BR"/>
        </w:rPr>
        <w:t>Continuous Delivery</w:t>
      </w:r>
      <w:r w:rsidRPr="00147A3F">
        <w:rPr>
          <w:lang w:val="pt-BR"/>
        </w:rPr>
        <w:t xml:space="preserve"> traduzindo: Integração Contínua e Entrega Contínua.</w:t>
      </w:r>
      <w:r>
        <w:rPr>
          <w:lang w:val="pt-BR"/>
        </w:rPr>
        <w:t xml:space="preserve"> </w:t>
      </w:r>
      <w:r w:rsidRPr="00147A3F">
        <w:rPr>
          <w:lang w:val="pt-BR"/>
        </w:rPr>
        <w:t xml:space="preserve">CI, significa uma automação para que todas </w:t>
      </w:r>
      <w:r>
        <w:rPr>
          <w:lang w:val="pt-BR"/>
        </w:rPr>
        <w:t>a</w:t>
      </w:r>
      <w:r w:rsidRPr="00147A3F">
        <w:rPr>
          <w:lang w:val="pt-BR"/>
        </w:rPr>
        <w:t>s vezes que haja uma mudança em código de aplicação ela seja integrada, testada e implementada.</w:t>
      </w:r>
      <w:r>
        <w:rPr>
          <w:lang w:val="pt-BR"/>
        </w:rPr>
        <w:t xml:space="preserve"> </w:t>
      </w:r>
      <w:r w:rsidRPr="00F9417F">
        <w:rPr>
          <w:lang w:val="pt-BR"/>
        </w:rPr>
        <w:t>CD, por sua vez, reúne a integração contínua e a testagem que podem ser agrupados em contêineres e depois colocado em produção.</w:t>
      </w:r>
    </w:p>
    <w:p w14:paraId="13DE78B7" w14:textId="77777777" w:rsidR="001B0429" w:rsidRDefault="001B0429" w:rsidP="001B0429">
      <w:pPr>
        <w:rPr>
          <w:lang w:val="pt-BR"/>
        </w:rPr>
      </w:pPr>
    </w:p>
    <w:p w14:paraId="58C9CF7C" w14:textId="77777777" w:rsidR="001B0429" w:rsidRDefault="001B0429" w:rsidP="001B0429">
      <w:pPr>
        <w:pStyle w:val="Ttulo3"/>
        <w:rPr>
          <w:lang w:val="pt-BR"/>
        </w:rPr>
      </w:pPr>
      <w:r>
        <w:rPr>
          <w:lang w:val="pt-BR"/>
        </w:rPr>
        <w:t>Links Úteis</w:t>
      </w:r>
    </w:p>
    <w:p w14:paraId="51299B11" w14:textId="77777777" w:rsidR="001B0429" w:rsidRDefault="001B0429" w:rsidP="001B0429">
      <w:pPr>
        <w:rPr>
          <w:lang w:val="en-US"/>
        </w:rPr>
      </w:pPr>
      <w:r w:rsidRPr="00C85C60">
        <w:rPr>
          <w:lang w:val="en-US"/>
        </w:rPr>
        <w:t xml:space="preserve">Netlify: </w:t>
      </w:r>
      <w:hyperlink r:id="rId13" w:history="1">
        <w:r w:rsidRPr="00D471D5">
          <w:rPr>
            <w:rStyle w:val="Hyperlink"/>
            <w:lang w:val="en-US"/>
          </w:rPr>
          <w:t>https://www.netlify.com/</w:t>
        </w:r>
      </w:hyperlink>
    </w:p>
    <w:p w14:paraId="442EBEE8" w14:textId="77777777" w:rsidR="001B0429" w:rsidRDefault="001B0429" w:rsidP="001B0429">
      <w:pPr>
        <w:rPr>
          <w:lang w:val="en-US"/>
        </w:rPr>
      </w:pPr>
      <w:r>
        <w:rPr>
          <w:lang w:val="en-US"/>
        </w:rPr>
        <w:t xml:space="preserve">Jenkins: </w:t>
      </w:r>
      <w:hyperlink r:id="rId14" w:history="1">
        <w:r w:rsidRPr="00D471D5">
          <w:rPr>
            <w:rStyle w:val="Hyperlink"/>
            <w:lang w:val="en-US"/>
          </w:rPr>
          <w:t>https://www.jenkins.io/</w:t>
        </w:r>
      </w:hyperlink>
    </w:p>
    <w:p w14:paraId="505E9B0E" w14:textId="77777777" w:rsidR="001B0429" w:rsidRPr="00C85C60" w:rsidRDefault="001B0429" w:rsidP="001B0429">
      <w:pPr>
        <w:rPr>
          <w:lang w:val="en-US"/>
        </w:rPr>
      </w:pPr>
    </w:p>
    <w:p w14:paraId="2F58E615" w14:textId="77777777" w:rsidR="00A9204E" w:rsidRPr="00D766DE" w:rsidRDefault="00A9204E">
      <w:pPr>
        <w:rPr>
          <w:lang w:val="pt-BR"/>
        </w:rPr>
      </w:pPr>
    </w:p>
    <w:sectPr w:rsidR="00A9204E" w:rsidRPr="00D766DE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utor" w:initials="A">
    <w:p w14:paraId="586F3A95" w14:textId="77777777" w:rsidR="001B0429" w:rsidRDefault="001B0429" w:rsidP="001B0429">
      <w:pPr>
        <w:pStyle w:val="Textodecomentrio"/>
      </w:pPr>
      <w:r>
        <w:rPr>
          <w:rStyle w:val="Refdecomentrio"/>
        </w:rPr>
        <w:annotationRef/>
      </w:r>
      <w:r>
        <w:t>17.09.2021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6F3A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6F3A95" w16cid:durableId="24EF65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4005B" w14:textId="77777777" w:rsidR="007B4F53" w:rsidRDefault="007B4F53" w:rsidP="00D766DE">
      <w:r>
        <w:separator/>
      </w:r>
    </w:p>
  </w:endnote>
  <w:endnote w:type="continuationSeparator" w:id="0">
    <w:p w14:paraId="164B8A0D" w14:textId="77777777" w:rsidR="007B4F53" w:rsidRDefault="007B4F53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B50F6" w14:textId="77777777" w:rsidR="007B4F53" w:rsidRDefault="007B4F53" w:rsidP="00D766DE">
      <w:r>
        <w:separator/>
      </w:r>
    </w:p>
  </w:footnote>
  <w:footnote w:type="continuationSeparator" w:id="0">
    <w:p w14:paraId="36CBA85E" w14:textId="77777777" w:rsidR="007B4F53" w:rsidRDefault="007B4F53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29"/>
    <w:rsid w:val="001B0429"/>
    <w:rsid w:val="00215B8F"/>
    <w:rsid w:val="004C55DB"/>
    <w:rsid w:val="004E108E"/>
    <w:rsid w:val="00645252"/>
    <w:rsid w:val="006D3D74"/>
    <w:rsid w:val="007B4F53"/>
    <w:rsid w:val="0083569A"/>
    <w:rsid w:val="00A9204E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C4B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42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netlify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jenkins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\AppData\Local\Microsoft\Office\16.0\DTS\pt-BR%7bD9ECA2FA-B520-4F04-8493-B3E87AA2864B%7d\%7b617C5D8C-8072-4073-8C5C-AD1BF4E8131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{617C5D8C-8072-4073-8C5C-AD1BF4E81313}tf02786999_win32.dotx</Template>
  <TotalTime>0</TotalTime>
  <Pages>1</Pages>
  <Words>183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2021-09-18T00:31:00Z</dcterms:created>
  <dcterms:modified xsi:type="dcterms:W3CDTF">2021-09-18T00:31:00Z</dcterms:modified>
</cp:coreProperties>
</file>